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1E72" w14:textId="77777777" w:rsidR="000D34B0" w:rsidRDefault="00000000">
      <w:pPr>
        <w:pBdr>
          <w:bottom w:val="single" w:sz="6" w:space="0" w:color="FFFFFF"/>
        </w:pBdr>
        <w:spacing w:line="471" w:lineRule="atLeas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Paulina Lopez</w:t>
      </w:r>
    </w:p>
    <w:p w14:paraId="0293EFF2" w14:textId="77777777" w:rsidR="008C225F" w:rsidRDefault="00000000">
      <w:pPr>
        <w:pBdr>
          <w:bottom w:val="single" w:sz="6" w:space="0" w:color="FFFFFF"/>
        </w:pBdr>
        <w:spacing w:line="266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Washington, D</w:t>
      </w:r>
      <w:r w:rsidR="00464D74">
        <w:rPr>
          <w:sz w:val="20"/>
          <w:szCs w:val="20"/>
        </w:rPr>
        <w:t xml:space="preserve">.C, </w:t>
      </w:r>
      <w:r>
        <w:rPr>
          <w:sz w:val="20"/>
          <w:szCs w:val="20"/>
        </w:rPr>
        <w:t>2000 N St NW</w:t>
      </w:r>
      <w:r w:rsidR="008C225F">
        <w:rPr>
          <w:sz w:val="20"/>
          <w:szCs w:val="20"/>
        </w:rPr>
        <w:t xml:space="preserve"> 20036 </w:t>
      </w:r>
    </w:p>
    <w:p w14:paraId="4FD4F5FF" w14:textId="3442D28B" w:rsidR="000D34B0" w:rsidRDefault="00000000">
      <w:pPr>
        <w:pBdr>
          <w:bottom w:val="single" w:sz="6" w:space="0" w:color="FFFFFF"/>
        </w:pBdr>
        <w:spacing w:line="266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202</w:t>
      </w:r>
      <w:r>
        <w:rPr>
          <w:sz w:val="20"/>
          <w:szCs w:val="20"/>
        </w:rPr>
        <w:noBreakHyphen/>
        <w:t>714</w:t>
      </w:r>
      <w:r>
        <w:rPr>
          <w:sz w:val="20"/>
          <w:szCs w:val="20"/>
        </w:rPr>
        <w:noBreakHyphen/>
        <w:t>2638 </w:t>
      </w:r>
      <w:r>
        <w:rPr>
          <w:color w:val="000000"/>
          <w:sz w:val="20"/>
          <w:szCs w:val="20"/>
        </w:rPr>
        <w:t>| </w:t>
      </w:r>
      <w:hyperlink r:id="rId5" w:history="1">
        <w:r>
          <w:rPr>
            <w:color w:val="000000"/>
            <w:sz w:val="20"/>
            <w:szCs w:val="20"/>
          </w:rPr>
          <w:t>paulinalopezfe@gmail.com</w:t>
        </w:r>
      </w:hyperlink>
      <w:r>
        <w:rPr>
          <w:sz w:val="20"/>
          <w:szCs w:val="20"/>
        </w:rPr>
        <w:t> </w:t>
      </w:r>
      <w:r>
        <w:rPr>
          <w:color w:val="000000"/>
          <w:sz w:val="20"/>
          <w:szCs w:val="20"/>
        </w:rPr>
        <w:t>| </w:t>
      </w:r>
      <w:hyperlink r:id="rId6" w:history="1">
        <w:r>
          <w:rPr>
            <w:color w:val="000000"/>
            <w:sz w:val="20"/>
            <w:szCs w:val="20"/>
          </w:rPr>
          <w:t>http://linkedin.com/in/paulina</w:t>
        </w:r>
        <w:r>
          <w:rPr>
            <w:color w:val="000000"/>
            <w:sz w:val="20"/>
            <w:szCs w:val="20"/>
          </w:rPr>
          <w:noBreakHyphen/>
          <w:t>lopez</w:t>
        </w:r>
        <w:r>
          <w:rPr>
            <w:color w:val="000000"/>
            <w:sz w:val="20"/>
            <w:szCs w:val="20"/>
          </w:rPr>
          <w:noBreakHyphen/>
          <w:t>a463671a2</w:t>
        </w:r>
      </w:hyperlink>
    </w:p>
    <w:p w14:paraId="37EE17C5" w14:textId="77777777" w:rsidR="000D34B0" w:rsidRDefault="000D34B0">
      <w:pPr>
        <w:rPr>
          <w:sz w:val="20"/>
          <w:szCs w:val="20"/>
        </w:rPr>
      </w:pPr>
    </w:p>
    <w:p w14:paraId="57FE464F" w14:textId="77777777" w:rsidR="008C225F" w:rsidRDefault="008C225F">
      <w:pPr>
        <w:pBdr>
          <w:bottom w:val="single" w:sz="12" w:space="2" w:color="000000"/>
        </w:pBdr>
        <w:spacing w:before="60" w:after="75" w:line="284" w:lineRule="atLeast"/>
        <w:rPr>
          <w:b/>
          <w:bCs/>
          <w:caps/>
          <w:sz w:val="28"/>
          <w:szCs w:val="28"/>
        </w:rPr>
      </w:pPr>
    </w:p>
    <w:p w14:paraId="4412BC21" w14:textId="443247EE" w:rsidR="000D34B0" w:rsidRDefault="00000000">
      <w:pPr>
        <w:pBdr>
          <w:bottom w:val="single" w:sz="12" w:space="2" w:color="000000"/>
        </w:pBdr>
        <w:spacing w:before="60" w:after="75" w:line="284" w:lineRule="atLeast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education</w:t>
      </w:r>
    </w:p>
    <w:p w14:paraId="1DC8167B" w14:textId="77777777" w:rsidR="000D34B0" w:rsidRDefault="00000000">
      <w:pPr>
        <w:tabs>
          <w:tab w:val="right" w:pos="1077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overflow-hidden"/>
          <w:b/>
          <w:bCs/>
          <w:sz w:val="20"/>
          <w:szCs w:val="20"/>
        </w:rPr>
        <w:t>The George Washington University</w:t>
      </w:r>
      <w:r>
        <w:rPr>
          <w:rStyle w:val="fs11fw6"/>
          <w:b/>
          <w:bC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Washington, DC</w:t>
      </w:r>
    </w:p>
    <w:p w14:paraId="20133405" w14:textId="3DF8A955" w:rsidR="000D34B0" w:rsidRDefault="00000000">
      <w:pPr>
        <w:tabs>
          <w:tab w:val="right" w:pos="1077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overflow-hidden"/>
          <w:b/>
          <w:bCs/>
          <w:sz w:val="20"/>
          <w:szCs w:val="20"/>
        </w:rPr>
        <w:t>Bachelor of Arts in Organizational Science</w:t>
      </w:r>
      <w:r>
        <w:rPr>
          <w:rStyle w:val="fs11fw6"/>
          <w:b/>
          <w:bCs/>
          <w:sz w:val="20"/>
          <w:szCs w:val="20"/>
        </w:rPr>
        <w:tab/>
      </w:r>
      <w:r w:rsidR="001424FA">
        <w:rPr>
          <w:rStyle w:val="fs11fw6"/>
          <w:b/>
          <w:bCs/>
          <w:sz w:val="20"/>
          <w:szCs w:val="20"/>
        </w:rPr>
        <w:t xml:space="preserve">Expected </w:t>
      </w:r>
      <w:r w:rsidR="00763995">
        <w:rPr>
          <w:rStyle w:val="fs11fw6overflow-hidden"/>
          <w:b/>
          <w:bCs/>
          <w:sz w:val="20"/>
          <w:szCs w:val="20"/>
        </w:rPr>
        <w:t>January</w:t>
      </w:r>
      <w:r>
        <w:rPr>
          <w:rStyle w:val="fs11fw6overflow-hidden"/>
          <w:b/>
          <w:bCs/>
          <w:sz w:val="20"/>
          <w:szCs w:val="20"/>
        </w:rPr>
        <w:t xml:space="preserve"> 2023</w:t>
      </w:r>
    </w:p>
    <w:p w14:paraId="1BBF544C" w14:textId="16059881" w:rsidR="000D34B0" w:rsidRDefault="00000000" w:rsidP="00936E38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GPA: 3.46</w:t>
      </w:r>
      <w:r w:rsidR="00936E38">
        <w:rPr>
          <w:sz w:val="20"/>
          <w:szCs w:val="20"/>
        </w:rPr>
        <w:t xml:space="preserve"> </w:t>
      </w:r>
    </w:p>
    <w:p w14:paraId="1611AF18" w14:textId="77777777" w:rsidR="000D34B0" w:rsidRDefault="00000000">
      <w:pPr>
        <w:tabs>
          <w:tab w:val="left" w:pos="208"/>
        </w:tabs>
        <w:spacing w:after="60" w:line="205" w:lineRule="atLeast"/>
        <w:rPr>
          <w:sz w:val="20"/>
          <w:szCs w:val="20"/>
        </w:rPr>
      </w:pPr>
      <w:r>
        <w:rPr>
          <w:sz w:val="20"/>
          <w:szCs w:val="20"/>
        </w:rPr>
        <w:t>Minor in Journalism and Mass Communication.</w:t>
      </w:r>
    </w:p>
    <w:p w14:paraId="277E0674" w14:textId="68729C51" w:rsidR="008C225F" w:rsidRPr="001411B4" w:rsidRDefault="00000000" w:rsidP="001411B4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000FFF4" w14:textId="50DC1E2A" w:rsidR="000D34B0" w:rsidRDefault="00000000">
      <w:pPr>
        <w:pBdr>
          <w:bottom w:val="single" w:sz="12" w:space="2" w:color="000000"/>
        </w:pBdr>
        <w:spacing w:before="60" w:after="75" w:line="284" w:lineRule="atLeast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experience</w:t>
      </w:r>
    </w:p>
    <w:p w14:paraId="13A8544B" w14:textId="1297DB2F" w:rsidR="00763995" w:rsidRDefault="00763995" w:rsidP="008C225F">
      <w:pPr>
        <w:spacing w:after="60" w:line="205" w:lineRule="atLeas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Soy RD                                                                                                                                                                         Remote</w:t>
      </w:r>
    </w:p>
    <w:p w14:paraId="53FD9572" w14:textId="499CC01C" w:rsidR="00763995" w:rsidRPr="00763995" w:rsidRDefault="00763995" w:rsidP="008C225F">
      <w:pPr>
        <w:spacing w:after="60" w:line="205" w:lineRule="atLeast"/>
        <w:rPr>
          <w:b/>
          <w:bCs/>
          <w:sz w:val="20"/>
          <w:szCs w:val="20"/>
          <w:u w:val="single"/>
        </w:rPr>
      </w:pPr>
      <w:r w:rsidRPr="00763995">
        <w:rPr>
          <w:b/>
          <w:bCs/>
          <w:sz w:val="20"/>
          <w:szCs w:val="20"/>
          <w:u w:val="single"/>
        </w:rPr>
        <w:t>Community Manager</w:t>
      </w:r>
      <w:r w:rsidRPr="00763995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September 1 - Present</w:t>
      </w:r>
    </w:p>
    <w:p w14:paraId="486B9D72" w14:textId="7F00B9AB" w:rsidR="00763995" w:rsidRPr="00763995" w:rsidRDefault="00763995" w:rsidP="00763995">
      <w:pPr>
        <w:pStyle w:val="ListParagraph"/>
        <w:numPr>
          <w:ilvl w:val="0"/>
          <w:numId w:val="9"/>
        </w:numPr>
        <w:spacing w:after="60" w:line="205" w:lineRule="atLeast"/>
        <w:rPr>
          <w:sz w:val="20"/>
          <w:szCs w:val="20"/>
        </w:rPr>
      </w:pPr>
      <w:r w:rsidRPr="00763995">
        <w:rPr>
          <w:sz w:val="20"/>
          <w:szCs w:val="20"/>
        </w:rPr>
        <w:t xml:space="preserve">Manage Instagram, Facebook, </w:t>
      </w:r>
      <w:proofErr w:type="gramStart"/>
      <w:r w:rsidRPr="00763995">
        <w:rPr>
          <w:sz w:val="20"/>
          <w:szCs w:val="20"/>
        </w:rPr>
        <w:t>LinkedIn</w:t>
      </w:r>
      <w:proofErr w:type="gramEnd"/>
      <w:r w:rsidRPr="00763995">
        <w:rPr>
          <w:sz w:val="20"/>
          <w:szCs w:val="20"/>
        </w:rPr>
        <w:t xml:space="preserve"> and X social media pages. </w:t>
      </w:r>
    </w:p>
    <w:p w14:paraId="7C63732C" w14:textId="11361906" w:rsidR="00763995" w:rsidRPr="00763995" w:rsidRDefault="00763995" w:rsidP="00763995">
      <w:pPr>
        <w:pStyle w:val="ListParagraph"/>
        <w:numPr>
          <w:ilvl w:val="0"/>
          <w:numId w:val="9"/>
        </w:numPr>
        <w:spacing w:after="60" w:line="205" w:lineRule="atLeast"/>
        <w:rPr>
          <w:sz w:val="20"/>
          <w:szCs w:val="20"/>
        </w:rPr>
      </w:pPr>
      <w:r w:rsidRPr="00763995">
        <w:rPr>
          <w:sz w:val="20"/>
          <w:szCs w:val="20"/>
        </w:rPr>
        <w:t>Discuss content creation with freelance graphic designer.</w:t>
      </w:r>
    </w:p>
    <w:p w14:paraId="38544F46" w14:textId="08775B64" w:rsidR="00763995" w:rsidRPr="00763995" w:rsidRDefault="00763995" w:rsidP="00763995">
      <w:pPr>
        <w:pStyle w:val="ListParagraph"/>
        <w:numPr>
          <w:ilvl w:val="0"/>
          <w:numId w:val="9"/>
        </w:numPr>
        <w:spacing w:after="60" w:line="205" w:lineRule="atLeast"/>
        <w:rPr>
          <w:sz w:val="20"/>
          <w:szCs w:val="20"/>
        </w:rPr>
      </w:pPr>
      <w:r w:rsidRPr="00763995">
        <w:rPr>
          <w:sz w:val="20"/>
          <w:szCs w:val="20"/>
        </w:rPr>
        <w:t>Create social media posting calendar.</w:t>
      </w:r>
    </w:p>
    <w:p w14:paraId="3EE746B4" w14:textId="77777777" w:rsidR="00763995" w:rsidRDefault="00763995" w:rsidP="008C225F">
      <w:pPr>
        <w:spacing w:after="60" w:line="205" w:lineRule="atLeast"/>
        <w:rPr>
          <w:b/>
          <w:bCs/>
          <w:sz w:val="22"/>
          <w:szCs w:val="22"/>
        </w:rPr>
      </w:pPr>
    </w:p>
    <w:p w14:paraId="18373C00" w14:textId="3BB68D00" w:rsidR="008C225F" w:rsidRPr="008C225F" w:rsidRDefault="008C225F" w:rsidP="008C225F">
      <w:pPr>
        <w:spacing w:after="60" w:line="205" w:lineRule="atLeast"/>
        <w:rPr>
          <w:b/>
          <w:bCs/>
          <w:sz w:val="22"/>
          <w:szCs w:val="22"/>
        </w:rPr>
      </w:pPr>
      <w:r w:rsidRPr="008C225F">
        <w:rPr>
          <w:b/>
          <w:bCs/>
          <w:sz w:val="22"/>
          <w:szCs w:val="22"/>
        </w:rPr>
        <w:t xml:space="preserve">Front Burner Marketing 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Remote</w:t>
      </w:r>
    </w:p>
    <w:p w14:paraId="1A05779C" w14:textId="77777777" w:rsidR="008C225F" w:rsidRDefault="008C225F" w:rsidP="008C225F">
      <w:pPr>
        <w:spacing w:after="60" w:line="205" w:lineRule="atLeast"/>
        <w:rPr>
          <w:b/>
          <w:bCs/>
          <w:sz w:val="20"/>
          <w:szCs w:val="20"/>
        </w:rPr>
      </w:pPr>
      <w:r w:rsidRPr="008C225F">
        <w:rPr>
          <w:b/>
          <w:bCs/>
          <w:sz w:val="20"/>
          <w:szCs w:val="20"/>
          <w:u w:val="single"/>
        </w:rPr>
        <w:t>Micro-Internship – Parker Dewe</w:t>
      </w:r>
      <w:r w:rsidRPr="008C225F">
        <w:rPr>
          <w:b/>
          <w:bCs/>
          <w:sz w:val="20"/>
          <w:szCs w:val="20"/>
        </w:rPr>
        <w:t xml:space="preserve">y                                                                                                              </w:t>
      </w:r>
      <w:r>
        <w:rPr>
          <w:b/>
          <w:bCs/>
          <w:sz w:val="20"/>
          <w:szCs w:val="20"/>
        </w:rPr>
        <w:t>July 12</w:t>
      </w:r>
      <w:proofErr w:type="gramStart"/>
      <w:r>
        <w:rPr>
          <w:b/>
          <w:bCs/>
          <w:sz w:val="20"/>
          <w:szCs w:val="20"/>
        </w:rPr>
        <w:t xml:space="preserve"> 2022</w:t>
      </w:r>
      <w:proofErr w:type="gramEnd"/>
      <w:r>
        <w:rPr>
          <w:b/>
          <w:bCs/>
          <w:sz w:val="20"/>
          <w:szCs w:val="20"/>
        </w:rPr>
        <w:t xml:space="preserve"> – July 19 2022</w:t>
      </w:r>
    </w:p>
    <w:p w14:paraId="22A7DF6C" w14:textId="40639C1C" w:rsidR="008C225F" w:rsidRDefault="008C225F" w:rsidP="008C225F">
      <w:pPr>
        <w:pStyle w:val="ListParagraph"/>
        <w:numPr>
          <w:ilvl w:val="0"/>
          <w:numId w:val="8"/>
        </w:numPr>
        <w:spacing w:after="60" w:line="205" w:lineRule="atLeast"/>
        <w:rPr>
          <w:sz w:val="20"/>
          <w:szCs w:val="20"/>
        </w:rPr>
      </w:pPr>
      <w:r>
        <w:rPr>
          <w:sz w:val="20"/>
          <w:szCs w:val="20"/>
        </w:rPr>
        <w:t xml:space="preserve">Vetted 847 links for client’s website backlinks – content was had to match with company’s goals and mission. </w:t>
      </w:r>
    </w:p>
    <w:p w14:paraId="4868B52A" w14:textId="77777777" w:rsidR="008C225F" w:rsidRPr="008C225F" w:rsidRDefault="008C225F" w:rsidP="008C225F">
      <w:pPr>
        <w:spacing w:after="60" w:line="205" w:lineRule="atLeast"/>
        <w:ind w:left="360"/>
        <w:rPr>
          <w:sz w:val="20"/>
          <w:szCs w:val="20"/>
        </w:rPr>
      </w:pPr>
    </w:p>
    <w:p w14:paraId="5168192B" w14:textId="0A60299E" w:rsidR="000D34B0" w:rsidRPr="008C225F" w:rsidRDefault="008C225F" w:rsidP="008C225F">
      <w:pPr>
        <w:spacing w:after="60" w:line="205" w:lineRule="atLeast"/>
        <w:rPr>
          <w:rStyle w:val="fs11fw6"/>
          <w:sz w:val="22"/>
          <w:szCs w:val="22"/>
        </w:rPr>
      </w:pPr>
      <w:r w:rsidRPr="008C225F">
        <w:rPr>
          <w:rStyle w:val="fs11fw6"/>
          <w:b/>
          <w:bCs/>
          <w:sz w:val="22"/>
          <w:szCs w:val="22"/>
        </w:rPr>
        <w:t>Topic Insights</w:t>
      </w:r>
      <w:r>
        <w:rPr>
          <w:rStyle w:val="fs11fw6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Remote</w:t>
      </w:r>
    </w:p>
    <w:p w14:paraId="219A652F" w14:textId="77777777" w:rsidR="000D34B0" w:rsidRDefault="00000000">
      <w:pPr>
        <w:tabs>
          <w:tab w:val="right" w:pos="10770"/>
        </w:tabs>
        <w:spacing w:line="266" w:lineRule="atLeast"/>
        <w:rPr>
          <w:rStyle w:val="fs11fw6"/>
          <w:b/>
          <w:bCs/>
          <w:sz w:val="20"/>
          <w:szCs w:val="20"/>
        </w:rPr>
      </w:pPr>
      <w:r w:rsidRPr="008C225F">
        <w:rPr>
          <w:rStyle w:val="fs11fw6overflow-hidden"/>
          <w:b/>
          <w:bCs/>
          <w:sz w:val="20"/>
          <w:szCs w:val="20"/>
          <w:u w:val="single"/>
        </w:rPr>
        <w:t>Content Writer Intern</w:t>
      </w:r>
      <w:r>
        <w:rPr>
          <w:rStyle w:val="fs11fw6"/>
          <w:b/>
          <w:bC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October 2021 - January 2022</w:t>
      </w:r>
    </w:p>
    <w:p w14:paraId="3B287864" w14:textId="2B5FCCEA" w:rsidR="000D34B0" w:rsidRDefault="00000000">
      <w:pPr>
        <w:numPr>
          <w:ilvl w:val="0"/>
          <w:numId w:val="2"/>
        </w:numPr>
        <w:spacing w:line="205" w:lineRule="atLeast"/>
        <w:ind w:left="780" w:hanging="268"/>
        <w:rPr>
          <w:sz w:val="20"/>
          <w:szCs w:val="20"/>
        </w:rPr>
      </w:pPr>
      <w:r>
        <w:rPr>
          <w:sz w:val="20"/>
          <w:szCs w:val="20"/>
        </w:rPr>
        <w:t xml:space="preserve">Participated in weekly team meeting to pitch article ideas and discuss </w:t>
      </w:r>
      <w:r w:rsidR="008C225F">
        <w:rPr>
          <w:sz w:val="20"/>
          <w:szCs w:val="20"/>
        </w:rPr>
        <w:t>o</w:t>
      </w:r>
      <w:r>
        <w:rPr>
          <w:sz w:val="20"/>
          <w:szCs w:val="20"/>
        </w:rPr>
        <w:t>verall growth of brand.</w:t>
      </w:r>
    </w:p>
    <w:p w14:paraId="1A9F76A3" w14:textId="3CADAFA8" w:rsidR="000D34B0" w:rsidRDefault="001424FA">
      <w:pPr>
        <w:numPr>
          <w:ilvl w:val="0"/>
          <w:numId w:val="2"/>
        </w:numPr>
        <w:spacing w:line="205" w:lineRule="atLeast"/>
        <w:ind w:left="780" w:hanging="268"/>
        <w:rPr>
          <w:sz w:val="20"/>
          <w:szCs w:val="20"/>
        </w:rPr>
      </w:pPr>
      <w:r>
        <w:rPr>
          <w:sz w:val="20"/>
          <w:szCs w:val="20"/>
        </w:rPr>
        <w:t>Authored two articles per month published on online website about relevant topics likely to boost viewership.</w:t>
      </w:r>
    </w:p>
    <w:p w14:paraId="3DB2BD1B" w14:textId="66EF69F4" w:rsidR="00464D74" w:rsidRPr="00464D74" w:rsidRDefault="00000000" w:rsidP="00464D74">
      <w:pPr>
        <w:numPr>
          <w:ilvl w:val="0"/>
          <w:numId w:val="2"/>
        </w:numPr>
        <w:spacing w:after="60" w:line="205" w:lineRule="atLeast"/>
        <w:ind w:left="780" w:hanging="268"/>
        <w:rPr>
          <w:sz w:val="20"/>
          <w:szCs w:val="20"/>
        </w:rPr>
      </w:pPr>
      <w:r>
        <w:rPr>
          <w:sz w:val="20"/>
          <w:szCs w:val="20"/>
        </w:rPr>
        <w:t>Implemented SEO optimization techniques, using platforms SEMrush and Yoast.</w:t>
      </w:r>
    </w:p>
    <w:p w14:paraId="2F7C6181" w14:textId="4F2F87BD" w:rsidR="000D34B0" w:rsidRDefault="00000000">
      <w:pPr>
        <w:tabs>
          <w:tab w:val="right" w:pos="1077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"/>
          <w:b/>
          <w:bCs/>
          <w:sz w:val="20"/>
          <w:szCs w:val="20"/>
        </w:rPr>
        <w:tab/>
      </w:r>
    </w:p>
    <w:p w14:paraId="2C2BC3EA" w14:textId="21E3350C" w:rsidR="001424FA" w:rsidRDefault="001424FA">
      <w:pPr>
        <w:tabs>
          <w:tab w:val="right" w:pos="10770"/>
        </w:tabs>
        <w:spacing w:line="266" w:lineRule="atLeast"/>
        <w:rPr>
          <w:rStyle w:val="fs11fw6overflow-hidden"/>
          <w:b/>
          <w:bCs/>
          <w:sz w:val="20"/>
          <w:szCs w:val="20"/>
        </w:rPr>
      </w:pPr>
      <w:r w:rsidRPr="008C225F">
        <w:rPr>
          <w:rStyle w:val="fs11fw6overflow-hidden"/>
          <w:b/>
          <w:bCs/>
          <w:sz w:val="22"/>
          <w:szCs w:val="22"/>
        </w:rPr>
        <w:t>Electric Charge Me</w:t>
      </w:r>
      <w:r w:rsidR="008C225F">
        <w:rPr>
          <w:rStyle w:val="fs11fw6overflow-hidden"/>
          <w:b/>
          <w:bCs/>
          <w:sz w:val="20"/>
          <w:szCs w:val="20"/>
        </w:rPr>
        <w:tab/>
        <w:t>Remote</w:t>
      </w:r>
    </w:p>
    <w:p w14:paraId="51B55D3E" w14:textId="7D548671" w:rsidR="000D34B0" w:rsidRDefault="00000000">
      <w:pPr>
        <w:tabs>
          <w:tab w:val="right" w:pos="10770"/>
        </w:tabs>
        <w:spacing w:line="266" w:lineRule="atLeast"/>
        <w:rPr>
          <w:rStyle w:val="fs11fw6"/>
          <w:b/>
          <w:bCs/>
          <w:sz w:val="20"/>
          <w:szCs w:val="20"/>
        </w:rPr>
      </w:pPr>
      <w:r w:rsidRPr="008C225F">
        <w:rPr>
          <w:rStyle w:val="fs11fw6overflow-hidden"/>
          <w:b/>
          <w:bCs/>
          <w:sz w:val="20"/>
          <w:szCs w:val="20"/>
          <w:u w:val="single"/>
        </w:rPr>
        <w:t>Freelance Content Writer</w:t>
      </w:r>
      <w:r>
        <w:rPr>
          <w:rStyle w:val="fs11fw6"/>
          <w:b/>
          <w:bC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Summer 202</w:t>
      </w:r>
      <w:r w:rsidR="008C225F">
        <w:rPr>
          <w:rStyle w:val="fs11fw6overflow-hidden"/>
          <w:b/>
          <w:bCs/>
          <w:sz w:val="20"/>
          <w:szCs w:val="20"/>
        </w:rPr>
        <w:t>1</w:t>
      </w:r>
    </w:p>
    <w:p w14:paraId="35C6E306" w14:textId="384F4811" w:rsidR="000D34B0" w:rsidRDefault="00000000">
      <w:pPr>
        <w:numPr>
          <w:ilvl w:val="0"/>
          <w:numId w:val="3"/>
        </w:numPr>
        <w:spacing w:line="205" w:lineRule="atLeast"/>
        <w:ind w:left="780" w:hanging="268"/>
        <w:rPr>
          <w:sz w:val="20"/>
          <w:szCs w:val="20"/>
        </w:rPr>
      </w:pPr>
      <w:r>
        <w:rPr>
          <w:sz w:val="20"/>
          <w:szCs w:val="20"/>
        </w:rPr>
        <w:t>Utilized plug-in Yoast to optimize SEO and ensure more webpage traffic and visibility.</w:t>
      </w:r>
    </w:p>
    <w:p w14:paraId="2A002C4E" w14:textId="77777777" w:rsidR="000D34B0" w:rsidRDefault="00000000">
      <w:pPr>
        <w:numPr>
          <w:ilvl w:val="0"/>
          <w:numId w:val="3"/>
        </w:numPr>
        <w:spacing w:after="60" w:line="205" w:lineRule="atLeast"/>
        <w:ind w:left="780" w:hanging="268"/>
        <w:rPr>
          <w:sz w:val="20"/>
          <w:szCs w:val="20"/>
        </w:rPr>
      </w:pPr>
      <w:r>
        <w:rPr>
          <w:sz w:val="20"/>
          <w:szCs w:val="20"/>
        </w:rPr>
        <w:t>Authored two articles recommending best brand and model for selected electronic gadgets on website Electric Charge Me.</w:t>
      </w:r>
    </w:p>
    <w:p w14:paraId="63B07EFB" w14:textId="77777777" w:rsidR="000D34B0" w:rsidRDefault="00000000">
      <w:pPr>
        <w:spacing w:line="266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5044A70" w14:textId="77777777" w:rsidR="000D34B0" w:rsidRDefault="00000000">
      <w:pPr>
        <w:tabs>
          <w:tab w:val="right" w:pos="10770"/>
        </w:tabs>
        <w:spacing w:line="266" w:lineRule="atLeast"/>
        <w:rPr>
          <w:rStyle w:val="fs11fw6"/>
          <w:b/>
          <w:bCs/>
          <w:sz w:val="20"/>
          <w:szCs w:val="20"/>
        </w:rPr>
      </w:pPr>
      <w:r w:rsidRPr="008C225F">
        <w:rPr>
          <w:rStyle w:val="fs11fw6overflow-hidden"/>
          <w:b/>
          <w:bCs/>
          <w:sz w:val="22"/>
          <w:szCs w:val="22"/>
        </w:rPr>
        <w:t>La Quinta Pizzeria</w:t>
      </w:r>
      <w:r>
        <w:rPr>
          <w:rStyle w:val="fs11fw6"/>
          <w:b/>
          <w:bC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Santo Domingo, Dominican Republic</w:t>
      </w:r>
    </w:p>
    <w:p w14:paraId="10A869B5" w14:textId="77777777" w:rsidR="000D34B0" w:rsidRDefault="00000000">
      <w:pPr>
        <w:tabs>
          <w:tab w:val="right" w:pos="10770"/>
        </w:tabs>
        <w:spacing w:line="266" w:lineRule="atLeast"/>
        <w:rPr>
          <w:rStyle w:val="fs11fw6"/>
          <w:b/>
          <w:bCs/>
          <w:sz w:val="20"/>
          <w:szCs w:val="20"/>
        </w:rPr>
      </w:pPr>
      <w:r w:rsidRPr="008C225F">
        <w:rPr>
          <w:rStyle w:val="fs11fw6overflow-hidden"/>
          <w:b/>
          <w:bCs/>
          <w:sz w:val="20"/>
          <w:szCs w:val="20"/>
          <w:u w:val="single"/>
        </w:rPr>
        <w:t>Media Manager</w:t>
      </w:r>
      <w:r>
        <w:rPr>
          <w:rStyle w:val="fs11fw6"/>
          <w:b/>
          <w:bC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November 2020 - April 2021</w:t>
      </w:r>
    </w:p>
    <w:p w14:paraId="27EBEF04" w14:textId="77777777" w:rsidR="000D34B0" w:rsidRDefault="00000000">
      <w:pPr>
        <w:numPr>
          <w:ilvl w:val="0"/>
          <w:numId w:val="4"/>
        </w:numPr>
        <w:spacing w:line="205" w:lineRule="atLeast"/>
        <w:ind w:left="780" w:hanging="268"/>
        <w:rPr>
          <w:sz w:val="20"/>
          <w:szCs w:val="20"/>
        </w:rPr>
      </w:pPr>
      <w:r>
        <w:rPr>
          <w:sz w:val="20"/>
          <w:szCs w:val="20"/>
        </w:rPr>
        <w:t>Managed social media content promoting restaurant events.</w:t>
      </w:r>
    </w:p>
    <w:p w14:paraId="213D3104" w14:textId="77777777" w:rsidR="000D34B0" w:rsidRDefault="00000000">
      <w:pPr>
        <w:numPr>
          <w:ilvl w:val="0"/>
          <w:numId w:val="4"/>
        </w:numPr>
        <w:spacing w:line="205" w:lineRule="atLeast"/>
        <w:ind w:left="780" w:hanging="268"/>
        <w:rPr>
          <w:sz w:val="20"/>
          <w:szCs w:val="20"/>
        </w:rPr>
      </w:pPr>
      <w:r>
        <w:rPr>
          <w:sz w:val="20"/>
          <w:szCs w:val="20"/>
        </w:rPr>
        <w:t>Led conceptualization of brand image.</w:t>
      </w:r>
    </w:p>
    <w:p w14:paraId="438E21A6" w14:textId="77777777" w:rsidR="000D34B0" w:rsidRDefault="00000000">
      <w:pPr>
        <w:numPr>
          <w:ilvl w:val="0"/>
          <w:numId w:val="4"/>
        </w:numPr>
        <w:spacing w:after="60" w:line="205" w:lineRule="atLeast"/>
        <w:ind w:left="780" w:hanging="268"/>
        <w:rPr>
          <w:sz w:val="20"/>
          <w:szCs w:val="20"/>
        </w:rPr>
      </w:pPr>
      <w:r>
        <w:rPr>
          <w:sz w:val="20"/>
          <w:szCs w:val="20"/>
        </w:rPr>
        <w:t>Contacted artists and worked alongside for brand artwork.</w:t>
      </w:r>
    </w:p>
    <w:p w14:paraId="2E4E5D47" w14:textId="77777777" w:rsidR="008C225F" w:rsidRDefault="008C225F">
      <w:pPr>
        <w:tabs>
          <w:tab w:val="right" w:pos="10770"/>
        </w:tabs>
        <w:spacing w:line="266" w:lineRule="atLeast"/>
        <w:rPr>
          <w:rStyle w:val="fs11fw6overflow-hidden"/>
          <w:b/>
          <w:bCs/>
          <w:sz w:val="20"/>
          <w:szCs w:val="20"/>
        </w:rPr>
      </w:pPr>
    </w:p>
    <w:p w14:paraId="5FC44065" w14:textId="2EB69A68" w:rsidR="000D34B0" w:rsidRDefault="00000000">
      <w:pPr>
        <w:tabs>
          <w:tab w:val="right" w:pos="10770"/>
        </w:tabs>
        <w:spacing w:line="266" w:lineRule="atLeast"/>
        <w:rPr>
          <w:rStyle w:val="fs11fw6"/>
          <w:b/>
          <w:bCs/>
          <w:sz w:val="20"/>
          <w:szCs w:val="20"/>
        </w:rPr>
      </w:pPr>
      <w:proofErr w:type="spellStart"/>
      <w:r w:rsidRPr="008C225F">
        <w:rPr>
          <w:rStyle w:val="fs11fw6overflow-hidden"/>
          <w:b/>
          <w:bCs/>
          <w:sz w:val="22"/>
          <w:szCs w:val="22"/>
        </w:rPr>
        <w:t>Somos</w:t>
      </w:r>
      <w:proofErr w:type="spellEnd"/>
      <w:r w:rsidRPr="008C225F">
        <w:rPr>
          <w:rStyle w:val="fs11fw6overflow-hidden"/>
          <w:b/>
          <w:bCs/>
          <w:sz w:val="22"/>
          <w:szCs w:val="22"/>
        </w:rPr>
        <w:t xml:space="preserve"> Mundo Baltimore Newspaper</w:t>
      </w:r>
      <w:r>
        <w:rPr>
          <w:rStyle w:val="fs11fw6"/>
          <w:b/>
          <w:bC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Remote</w:t>
      </w:r>
    </w:p>
    <w:p w14:paraId="06E75303" w14:textId="77777777" w:rsidR="000D34B0" w:rsidRDefault="00000000">
      <w:pPr>
        <w:tabs>
          <w:tab w:val="right" w:pos="10770"/>
        </w:tabs>
        <w:spacing w:line="266" w:lineRule="atLeast"/>
        <w:rPr>
          <w:rStyle w:val="fs11fw6"/>
          <w:b/>
          <w:bCs/>
          <w:sz w:val="20"/>
          <w:szCs w:val="20"/>
        </w:rPr>
      </w:pPr>
      <w:r w:rsidRPr="008C225F">
        <w:rPr>
          <w:rStyle w:val="fs11fw6overflow-hidden"/>
          <w:b/>
          <w:bCs/>
          <w:sz w:val="20"/>
          <w:szCs w:val="20"/>
          <w:u w:val="single"/>
        </w:rPr>
        <w:t>Journalism Intern</w:t>
      </w:r>
      <w:r>
        <w:rPr>
          <w:rStyle w:val="fs11fw6"/>
          <w:b/>
          <w:bC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September 2020 - December 2020</w:t>
      </w:r>
    </w:p>
    <w:p w14:paraId="73685847" w14:textId="77777777" w:rsidR="000D34B0" w:rsidRDefault="00000000">
      <w:pPr>
        <w:numPr>
          <w:ilvl w:val="0"/>
          <w:numId w:val="6"/>
        </w:numPr>
        <w:spacing w:line="205" w:lineRule="atLeast"/>
        <w:ind w:left="780" w:hanging="268"/>
        <w:rPr>
          <w:sz w:val="20"/>
          <w:szCs w:val="20"/>
        </w:rPr>
      </w:pPr>
      <w:r>
        <w:rPr>
          <w:sz w:val="20"/>
          <w:szCs w:val="20"/>
        </w:rPr>
        <w:t>Authored and published two articles relating to public policy and political climate.</w:t>
      </w:r>
    </w:p>
    <w:p w14:paraId="4181A729" w14:textId="00E8F122" w:rsidR="000D34B0" w:rsidRPr="008C225F" w:rsidRDefault="00000000" w:rsidP="008C225F">
      <w:pPr>
        <w:numPr>
          <w:ilvl w:val="0"/>
          <w:numId w:val="6"/>
        </w:numPr>
        <w:spacing w:after="60" w:line="205" w:lineRule="atLeast"/>
        <w:ind w:left="780" w:hanging="268"/>
        <w:rPr>
          <w:sz w:val="20"/>
          <w:szCs w:val="20"/>
        </w:rPr>
      </w:pPr>
      <w:r>
        <w:rPr>
          <w:sz w:val="20"/>
          <w:szCs w:val="20"/>
        </w:rPr>
        <w:t>Compiled a daily summary of relevant news in the Baltimore area to share on Facebook platform.</w:t>
      </w:r>
    </w:p>
    <w:p w14:paraId="75961347" w14:textId="77777777" w:rsidR="008C225F" w:rsidRDefault="008C225F">
      <w:pPr>
        <w:pBdr>
          <w:bottom w:val="single" w:sz="12" w:space="2" w:color="000000"/>
        </w:pBdr>
        <w:spacing w:before="60" w:after="75" w:line="284" w:lineRule="atLeast"/>
        <w:rPr>
          <w:b/>
          <w:bCs/>
          <w:caps/>
          <w:sz w:val="28"/>
          <w:szCs w:val="28"/>
        </w:rPr>
      </w:pPr>
    </w:p>
    <w:p w14:paraId="25F6B44D" w14:textId="28CA57C6" w:rsidR="000D34B0" w:rsidRDefault="00000000">
      <w:pPr>
        <w:pBdr>
          <w:bottom w:val="single" w:sz="12" w:space="2" w:color="000000"/>
        </w:pBdr>
        <w:spacing w:before="60" w:after="75" w:line="284" w:lineRule="atLeast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skills</w:t>
      </w:r>
    </w:p>
    <w:p w14:paraId="046FB0BD" w14:textId="356116AE" w:rsidR="000D34B0" w:rsidRDefault="00000000">
      <w:pPr>
        <w:spacing w:line="205" w:lineRule="atLeast"/>
        <w:rPr>
          <w:sz w:val="20"/>
          <w:szCs w:val="20"/>
        </w:rPr>
      </w:pPr>
      <w:r w:rsidRPr="008C225F">
        <w:rPr>
          <w:sz w:val="20"/>
          <w:szCs w:val="20"/>
          <w:u w:val="single"/>
        </w:rPr>
        <w:t>Languages</w:t>
      </w:r>
      <w:r>
        <w:rPr>
          <w:sz w:val="20"/>
          <w:szCs w:val="20"/>
        </w:rPr>
        <w:t>: Spanish and English, native fluency.</w:t>
      </w:r>
    </w:p>
    <w:p w14:paraId="4BDBF011" w14:textId="17806FE0" w:rsidR="000D34B0" w:rsidRDefault="00000000">
      <w:pPr>
        <w:spacing w:line="205" w:lineRule="atLeast"/>
        <w:rPr>
          <w:sz w:val="20"/>
          <w:szCs w:val="20"/>
        </w:rPr>
      </w:pPr>
      <w:r w:rsidRPr="008C225F">
        <w:rPr>
          <w:sz w:val="20"/>
          <w:szCs w:val="20"/>
          <w:u w:val="single"/>
        </w:rPr>
        <w:t>Computer:</w:t>
      </w:r>
      <w:r>
        <w:rPr>
          <w:sz w:val="20"/>
          <w:szCs w:val="20"/>
        </w:rPr>
        <w:t xml:space="preserve"> Microsoft Office (Word, PowerPoint, Excel), Adobe Applications (Photoshop, Illustrator), </w:t>
      </w:r>
      <w:proofErr w:type="spellStart"/>
      <w:r>
        <w:rPr>
          <w:sz w:val="20"/>
          <w:szCs w:val="20"/>
        </w:rPr>
        <w:t>GSuite</w:t>
      </w:r>
      <w:proofErr w:type="spellEnd"/>
      <w:r>
        <w:rPr>
          <w:sz w:val="20"/>
          <w:szCs w:val="20"/>
        </w:rPr>
        <w:t xml:space="preserve"> Applications (Google Docs, Drive, Sheets), Zoom, Canva</w:t>
      </w:r>
      <w:r w:rsidR="002F605C">
        <w:rPr>
          <w:sz w:val="20"/>
          <w:szCs w:val="20"/>
        </w:rPr>
        <w:t>, Gephi, R Studio</w:t>
      </w:r>
    </w:p>
    <w:p w14:paraId="4F9598DD" w14:textId="35A17902" w:rsidR="000D34B0" w:rsidRDefault="00000000">
      <w:pPr>
        <w:spacing w:line="205" w:lineRule="atLeast"/>
        <w:rPr>
          <w:sz w:val="20"/>
          <w:szCs w:val="20"/>
        </w:rPr>
      </w:pPr>
      <w:r w:rsidRPr="008C225F">
        <w:rPr>
          <w:sz w:val="20"/>
          <w:szCs w:val="20"/>
          <w:u w:val="single"/>
        </w:rPr>
        <w:t>SEO Tools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YoastSEO</w:t>
      </w:r>
      <w:proofErr w:type="spellEnd"/>
      <w:r>
        <w:rPr>
          <w:sz w:val="20"/>
          <w:szCs w:val="20"/>
        </w:rPr>
        <w:t>, SEMrush.</w:t>
      </w:r>
    </w:p>
    <w:p w14:paraId="0EAC1799" w14:textId="77777777" w:rsidR="00936E38" w:rsidRDefault="00936E38">
      <w:pPr>
        <w:spacing w:line="205" w:lineRule="atLeast"/>
        <w:rPr>
          <w:sz w:val="20"/>
          <w:szCs w:val="20"/>
        </w:rPr>
      </w:pPr>
    </w:p>
    <w:p w14:paraId="52A9512E" w14:textId="13641C79" w:rsidR="00936E38" w:rsidRDefault="00936E38" w:rsidP="00936E38">
      <w:pPr>
        <w:pBdr>
          <w:bottom w:val="single" w:sz="12" w:space="2" w:color="000000"/>
        </w:pBdr>
        <w:spacing w:before="60" w:after="75" w:line="284" w:lineRule="atLeast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awards</w:t>
      </w:r>
    </w:p>
    <w:p w14:paraId="4F1423AC" w14:textId="6AB43E81" w:rsidR="00936E38" w:rsidRDefault="00936E38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 xml:space="preserve">Dean's List </w:t>
      </w:r>
      <w:r w:rsidR="006D7BCF">
        <w:rPr>
          <w:sz w:val="20"/>
          <w:szCs w:val="20"/>
        </w:rPr>
        <w:t>Spring 2</w:t>
      </w:r>
      <w:r>
        <w:rPr>
          <w:sz w:val="20"/>
          <w:szCs w:val="20"/>
        </w:rPr>
        <w:t>022</w:t>
      </w:r>
    </w:p>
    <w:p w14:paraId="55C5222E" w14:textId="5C5221ED" w:rsidR="00936E38" w:rsidRDefault="006D7BCF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 xml:space="preserve">George Washington University </w:t>
      </w:r>
      <w:r w:rsidR="00936E38">
        <w:rPr>
          <w:sz w:val="20"/>
          <w:szCs w:val="20"/>
        </w:rPr>
        <w:t xml:space="preserve">Presidential Scholarship </w:t>
      </w:r>
    </w:p>
    <w:sectPr w:rsidR="00936E38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BC2CB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CEB1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F021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0E6E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EE2A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A482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D6E3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52C7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DAD0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058B6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86DA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A41B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CAD7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1EAE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E667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128F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FE53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D6B1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D1E7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B889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66F2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B6FB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DC7B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88F6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9E60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243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76F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A1A13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2CD7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B04A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583E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82EB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207E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622B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760B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AEE7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D58B8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BC2E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6E8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261F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F83A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88F5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E650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8215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92A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43057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5A67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885E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48A2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F210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B4DE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9E26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4832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A2D2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1B2EC8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406842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86E4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C85C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7A41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084C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E470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88E5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8609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31787FB8"/>
    <w:multiLevelType w:val="hybridMultilevel"/>
    <w:tmpl w:val="34B2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14876"/>
    <w:multiLevelType w:val="hybridMultilevel"/>
    <w:tmpl w:val="4BD8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25157">
    <w:abstractNumId w:val="0"/>
  </w:num>
  <w:num w:numId="2" w16cid:durableId="1652754685">
    <w:abstractNumId w:val="1"/>
  </w:num>
  <w:num w:numId="3" w16cid:durableId="1956130276">
    <w:abstractNumId w:val="2"/>
  </w:num>
  <w:num w:numId="4" w16cid:durableId="483742909">
    <w:abstractNumId w:val="3"/>
  </w:num>
  <w:num w:numId="5" w16cid:durableId="1989673937">
    <w:abstractNumId w:val="4"/>
  </w:num>
  <w:num w:numId="6" w16cid:durableId="2062053412">
    <w:abstractNumId w:val="5"/>
  </w:num>
  <w:num w:numId="7" w16cid:durableId="1118372811">
    <w:abstractNumId w:val="6"/>
  </w:num>
  <w:num w:numId="8" w16cid:durableId="1585456718">
    <w:abstractNumId w:val="8"/>
  </w:num>
  <w:num w:numId="9" w16cid:durableId="14305440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B0"/>
    <w:rsid w:val="000D34B0"/>
    <w:rsid w:val="001411B4"/>
    <w:rsid w:val="001424FA"/>
    <w:rsid w:val="001B30E6"/>
    <w:rsid w:val="00232CE1"/>
    <w:rsid w:val="002F605C"/>
    <w:rsid w:val="003257F0"/>
    <w:rsid w:val="003308FA"/>
    <w:rsid w:val="00464D74"/>
    <w:rsid w:val="004E3D9B"/>
    <w:rsid w:val="006D7BCF"/>
    <w:rsid w:val="00763995"/>
    <w:rsid w:val="008C225F"/>
    <w:rsid w:val="00936E38"/>
    <w:rsid w:val="00D0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801DD"/>
  <w15:docId w15:val="{6BA9460F-1D50-7A4F-881B-816CEEC6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1fw6overflow-hidden">
    <w:name w:val="fs11 fw6 overflow-hidden"/>
    <w:basedOn w:val="DefaultParagraphFont"/>
  </w:style>
  <w:style w:type="character" w:customStyle="1" w:styleId="fs11fw6">
    <w:name w:val="fs11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ListParagraph">
    <w:name w:val="List Paragraph"/>
    <w:basedOn w:val="Normal"/>
    <w:uiPriority w:val="34"/>
    <w:qFormat/>
    <w:rsid w:val="00464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paulina-lopez-a463671a2" TargetMode="External"/><Relationship Id="rId5" Type="http://schemas.openxmlformats.org/officeDocument/2006/relationships/hyperlink" Target="mailto:paulinalopezf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Lopez Felix, Paulina</cp:lastModifiedBy>
  <cp:revision>4</cp:revision>
  <dcterms:created xsi:type="dcterms:W3CDTF">2022-12-31T00:22:00Z</dcterms:created>
  <dcterms:modified xsi:type="dcterms:W3CDTF">2023-09-13T00:29:00Z</dcterms:modified>
</cp:coreProperties>
</file>